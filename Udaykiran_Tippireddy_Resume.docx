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D0BD6" w14:textId="35DE15C6" w:rsidR="003A61E1" w:rsidRPr="00DA2522" w:rsidRDefault="00767776" w:rsidP="00D13A34">
      <w:pPr>
        <w:jc w:val="center"/>
        <w:rPr>
          <w:rFonts w:ascii="Calibri" w:hAnsi="Calibri" w:cs="Calibri"/>
          <w:color w:val="000000"/>
        </w:rPr>
      </w:pPr>
      <w:r w:rsidRPr="00DA2522">
        <w:rPr>
          <w:rFonts w:ascii="Calibri" w:hAnsi="Calibri" w:cs="Calibri"/>
          <w:sz w:val="40"/>
          <w:szCs w:val="40"/>
        </w:rPr>
        <w:t>UDAYKIRAN REDDY</w:t>
      </w:r>
      <w:r w:rsidR="00DA2522">
        <w:rPr>
          <w:rFonts w:ascii="Calibri" w:hAnsi="Calibri" w:cs="Calibri"/>
          <w:sz w:val="40"/>
          <w:szCs w:val="40"/>
        </w:rPr>
        <w:t>.</w:t>
      </w:r>
      <w:r w:rsidRPr="00DA2522">
        <w:rPr>
          <w:rFonts w:ascii="Calibri" w:hAnsi="Calibri" w:cs="Calibri"/>
          <w:sz w:val="40"/>
          <w:szCs w:val="40"/>
        </w:rPr>
        <w:t>T</w:t>
      </w:r>
    </w:p>
    <w:p w14:paraId="1226C1C2" w14:textId="23F62679" w:rsidR="00DA2522" w:rsidRDefault="00DA2522" w:rsidP="00D13A34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Software Engineer</w:t>
      </w:r>
    </w:p>
    <w:p w14:paraId="352EA5C2" w14:textId="199FA332" w:rsidR="00273B0F" w:rsidRDefault="00273B0F" w:rsidP="00D13A34">
      <w:pPr>
        <w:jc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+91-8143718142 | </w:t>
      </w:r>
      <w:hyperlink r:id="rId7" w:history="1">
        <w:r w:rsidR="001F3D16" w:rsidRPr="001A24A2">
          <w:rPr>
            <w:rStyle w:val="Hyperlink"/>
            <w:rFonts w:ascii="Calibri" w:hAnsi="Calibri" w:cs="Calibri"/>
          </w:rPr>
          <w:t>udaykiran.tippireddy@gmail.com</w:t>
        </w:r>
      </w:hyperlink>
    </w:p>
    <w:p w14:paraId="0B261318" w14:textId="2FB1F16C" w:rsidR="003A61E1" w:rsidRDefault="00AF6BD4" w:rsidP="00D13A34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pict w14:anchorId="256207B4">
          <v:shape id="_x0000_i1026" type="#_x0000_t75" style="width:13.2pt;height:13.2pt" o:bullet="t">
            <v:imagedata r:id="rId8" o:title=""/>
          </v:shape>
        </w:pict>
      </w:r>
      <w:r w:rsidR="00467564">
        <w:rPr>
          <w:rFonts w:ascii="Calibri" w:hAnsi="Calibri" w:cs="Calibri"/>
        </w:rPr>
        <w:t xml:space="preserve"> </w:t>
      </w:r>
      <w:hyperlink r:id="rId9" w:history="1">
        <w:r w:rsidR="00467564" w:rsidRPr="00467564">
          <w:rPr>
            <w:rStyle w:val="Hyperlink"/>
            <w:rFonts w:ascii="Calibri" w:hAnsi="Calibri" w:cs="Calibri"/>
          </w:rPr>
          <w:t>@udaykiran</w:t>
        </w:r>
        <w:r w:rsidR="00DA2522">
          <w:rPr>
            <w:rStyle w:val="Hyperlink"/>
            <w:rFonts w:ascii="Calibri" w:hAnsi="Calibri" w:cs="Calibri"/>
          </w:rPr>
          <w:t>reddy</w:t>
        </w:r>
        <w:r w:rsidR="00467564" w:rsidRPr="00467564">
          <w:rPr>
            <w:rStyle w:val="Hyperlink"/>
            <w:rFonts w:ascii="Calibri" w:hAnsi="Calibri" w:cs="Calibri"/>
          </w:rPr>
          <w:t xml:space="preserve">0608 </w:t>
        </w:r>
      </w:hyperlink>
      <w:r w:rsidR="00467564">
        <w:rPr>
          <w:rFonts w:ascii="Calibri" w:hAnsi="Calibri" w:cs="Calibri"/>
        </w:rPr>
        <w:t xml:space="preserve"> </w:t>
      </w:r>
      <w:r>
        <w:rPr>
          <w:rFonts w:ascii="Calibri" w:hAnsi="Calibri" w:cs="Calibri"/>
          <w:sz w:val="14"/>
        </w:rPr>
        <w:pict w14:anchorId="0D8B51E0">
          <v:shape id="_x0000_i1027" type="#_x0000_t75" style="width:13.2pt;height:13.2pt">
            <v:imagedata r:id="rId10" o:title="LinkedIn_logo_initials"/>
          </v:shape>
        </w:pict>
      </w:r>
      <w:r w:rsidR="00467564">
        <w:rPr>
          <w:rFonts w:ascii="Calibri" w:hAnsi="Calibri" w:cs="Calibri"/>
        </w:rPr>
        <w:t xml:space="preserve"> </w:t>
      </w:r>
      <w:hyperlink r:id="rId11" w:history="1">
        <w:r w:rsidR="00467564" w:rsidRPr="00467564">
          <w:rPr>
            <w:rStyle w:val="Hyperlink"/>
            <w:rFonts w:ascii="Calibri" w:hAnsi="Calibri" w:cs="Calibri"/>
          </w:rPr>
          <w:t>@</w:t>
        </w:r>
        <w:proofErr w:type="spellStart"/>
        <w:r w:rsidR="00467564" w:rsidRPr="00467564">
          <w:rPr>
            <w:rStyle w:val="Hyperlink"/>
            <w:rFonts w:ascii="Calibri" w:hAnsi="Calibri" w:cs="Calibri"/>
          </w:rPr>
          <w:t>Udaykiran</w:t>
        </w:r>
        <w:proofErr w:type="spellEnd"/>
        <w:r w:rsidR="00467564" w:rsidRPr="00467564">
          <w:rPr>
            <w:rStyle w:val="Hyperlink"/>
            <w:rFonts w:ascii="Calibri" w:hAnsi="Calibri" w:cs="Calibri"/>
          </w:rPr>
          <w:t xml:space="preserve"> Reddy Tippireddy</w:t>
        </w:r>
      </w:hyperlink>
    </w:p>
    <w:p w14:paraId="15A6F609" w14:textId="77777777" w:rsidR="002134E4" w:rsidRDefault="002134E4" w:rsidP="002134E4">
      <w:pPr>
        <w:rPr>
          <w:rFonts w:ascii="Calibri" w:hAnsi="Calibri" w:cs="Calibri"/>
          <w:b/>
          <w:sz w:val="28"/>
        </w:rPr>
      </w:pPr>
    </w:p>
    <w:p w14:paraId="400D5D29" w14:textId="2695A752" w:rsidR="003A61E1" w:rsidRPr="00DA2522" w:rsidRDefault="00273B0F">
      <w:pPr>
        <w:pStyle w:val="ListParagraph"/>
        <w:pBdr>
          <w:bottom w:val="single" w:sz="4" w:space="2" w:color="000000"/>
        </w:pBdr>
        <w:ind w:left="0"/>
        <w:jc w:val="both"/>
        <w:rPr>
          <w:rFonts w:ascii="Calibri" w:hAnsi="Calibri" w:cs="Calibri"/>
          <w:sz w:val="28"/>
        </w:rPr>
      </w:pPr>
      <w:r>
        <w:rPr>
          <w:rFonts w:ascii="Calibri" w:hAnsi="Calibri" w:cs="Calibri"/>
          <w:b/>
          <w:sz w:val="32"/>
        </w:rPr>
        <w:t>EMPLOYMENT</w:t>
      </w:r>
      <w:r w:rsidR="00CE0784">
        <w:rPr>
          <w:rFonts w:ascii="Calibri" w:hAnsi="Calibri" w:cs="Calibri"/>
          <w:b/>
          <w:sz w:val="32"/>
        </w:rPr>
        <w:tab/>
      </w:r>
      <w:r w:rsidR="00CE0784">
        <w:rPr>
          <w:rFonts w:ascii="Calibri" w:hAnsi="Calibri" w:cs="Calibri"/>
          <w:b/>
          <w:sz w:val="32"/>
        </w:rPr>
        <w:tab/>
      </w:r>
      <w:r w:rsidR="00CE0784">
        <w:rPr>
          <w:rFonts w:ascii="Calibri" w:hAnsi="Calibri" w:cs="Calibri"/>
          <w:b/>
          <w:sz w:val="32"/>
        </w:rPr>
        <w:tab/>
      </w:r>
      <w:r w:rsidR="00CE0784">
        <w:rPr>
          <w:rFonts w:ascii="Calibri" w:hAnsi="Calibri" w:cs="Calibri"/>
          <w:b/>
          <w:sz w:val="32"/>
        </w:rPr>
        <w:tab/>
      </w:r>
      <w:r w:rsidR="00CE0784">
        <w:rPr>
          <w:rFonts w:ascii="Calibri" w:hAnsi="Calibri" w:cs="Calibri"/>
          <w:b/>
          <w:sz w:val="32"/>
        </w:rPr>
        <w:tab/>
      </w:r>
      <w:r w:rsidR="00CE0784">
        <w:rPr>
          <w:rFonts w:ascii="Calibri" w:hAnsi="Calibri" w:cs="Calibri"/>
          <w:b/>
          <w:sz w:val="32"/>
        </w:rPr>
        <w:tab/>
      </w:r>
      <w:r w:rsidR="00CE0784">
        <w:rPr>
          <w:rFonts w:ascii="Calibri" w:hAnsi="Calibri" w:cs="Calibri"/>
          <w:b/>
          <w:sz w:val="32"/>
        </w:rPr>
        <w:tab/>
      </w:r>
      <w:r w:rsidR="00CE0784">
        <w:rPr>
          <w:rFonts w:ascii="Calibri" w:hAnsi="Calibri" w:cs="Calibri"/>
          <w:b/>
          <w:sz w:val="32"/>
        </w:rPr>
        <w:tab/>
      </w:r>
      <w:r w:rsidR="002E3001" w:rsidRPr="002E3001">
        <w:rPr>
          <w:rFonts w:ascii="Calibri" w:hAnsi="Calibri" w:cs="Calibri"/>
          <w:i/>
        </w:rPr>
        <w:t>Experience:</w:t>
      </w:r>
      <w:r w:rsidR="00CE0784" w:rsidRPr="002E3001">
        <w:rPr>
          <w:rFonts w:ascii="Calibri" w:hAnsi="Calibri" w:cs="Calibri"/>
          <w:i/>
        </w:rPr>
        <w:t>2</w:t>
      </w:r>
      <w:r w:rsidR="002E3001">
        <w:rPr>
          <w:rFonts w:ascii="Calibri" w:hAnsi="Calibri" w:cs="Calibri"/>
          <w:i/>
        </w:rPr>
        <w:t>.</w:t>
      </w:r>
      <w:r w:rsidR="0040788D">
        <w:rPr>
          <w:rFonts w:ascii="Calibri" w:hAnsi="Calibri" w:cs="Calibri"/>
          <w:i/>
        </w:rPr>
        <w:t>10</w:t>
      </w:r>
      <w:r w:rsidR="00CE0784" w:rsidRPr="002E3001">
        <w:rPr>
          <w:rFonts w:ascii="Calibri" w:hAnsi="Calibri" w:cs="Calibri"/>
          <w:i/>
        </w:rPr>
        <w:t xml:space="preserve"> Years</w:t>
      </w:r>
      <w:r w:rsidR="00CE0784">
        <w:rPr>
          <w:rFonts w:ascii="Calibri" w:hAnsi="Calibri" w:cs="Calibri"/>
          <w:b/>
          <w:sz w:val="32"/>
        </w:rPr>
        <w:t xml:space="preserve"> </w:t>
      </w:r>
    </w:p>
    <w:p w14:paraId="5BBBC69C" w14:textId="77777777" w:rsidR="003A61E1" w:rsidRDefault="003A61E1">
      <w:pPr>
        <w:pStyle w:val="ListParagraph"/>
        <w:pBdr>
          <w:bottom w:val="single" w:sz="4" w:space="2" w:color="000000"/>
        </w:pBdr>
        <w:ind w:left="0"/>
        <w:rPr>
          <w:rFonts w:ascii="Calibri" w:hAnsi="Calibri" w:cs="Calibri"/>
        </w:rPr>
      </w:pPr>
    </w:p>
    <w:p w14:paraId="76A6344C" w14:textId="2F24B791" w:rsidR="00284115" w:rsidRPr="00976A67" w:rsidRDefault="00767776" w:rsidP="00976A67">
      <w:pPr>
        <w:pStyle w:val="ListParagraph"/>
        <w:pBdr>
          <w:bottom w:val="single" w:sz="4" w:space="2" w:color="000000"/>
        </w:pBdr>
        <w:ind w:left="0"/>
        <w:jc w:val="both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b/>
          <w:sz w:val="28"/>
        </w:rPr>
        <w:t>Modak Analytics</w:t>
      </w:r>
      <w:r w:rsidR="00D13A34">
        <w:rPr>
          <w:rFonts w:ascii="Calibri" w:hAnsi="Calibri" w:cs="Calibri"/>
          <w:sz w:val="28"/>
        </w:rPr>
        <w:t>,</w:t>
      </w:r>
      <w:r w:rsidR="00D13A34" w:rsidRPr="00D13A34">
        <w:rPr>
          <w:rFonts w:ascii="Calibri" w:hAnsi="Calibri" w:cs="Calibri"/>
          <w:sz w:val="28"/>
        </w:rPr>
        <w:t xml:space="preserve"> </w:t>
      </w:r>
      <w:r w:rsidR="00D13A34" w:rsidRPr="00FD256E">
        <w:rPr>
          <w:rFonts w:ascii="Calibri" w:hAnsi="Calibri" w:cs="Calibri"/>
        </w:rPr>
        <w:t>Hyderabad</w:t>
      </w:r>
      <w:r w:rsidR="00D13A34" w:rsidRPr="00FD256E">
        <w:rPr>
          <w:rFonts w:ascii="Calibri" w:hAnsi="Calibri" w:cs="Calibri"/>
          <w:b/>
        </w:rPr>
        <w:t xml:space="preserve"> – </w:t>
      </w:r>
      <w:r w:rsidR="00D13A34" w:rsidRPr="00FD256E">
        <w:rPr>
          <w:rFonts w:ascii="Calibri" w:hAnsi="Calibri" w:cs="Calibri"/>
          <w:i/>
        </w:rPr>
        <w:t>Software Engineer</w:t>
      </w:r>
      <w:r w:rsidRPr="00FD256E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  <w:sz w:val="28"/>
        </w:rPr>
        <w:tab/>
      </w:r>
      <w:r>
        <w:rPr>
          <w:rFonts w:ascii="Calibri" w:hAnsi="Calibri" w:cs="Calibri"/>
          <w:b/>
          <w:sz w:val="28"/>
        </w:rPr>
        <w:tab/>
      </w:r>
      <w:r w:rsidRPr="00976A67">
        <w:rPr>
          <w:rFonts w:ascii="Calibri" w:hAnsi="Calibri" w:cs="Calibri"/>
          <w:i/>
        </w:rPr>
        <w:t>F</w:t>
      </w:r>
      <w:r w:rsidR="00976A67">
        <w:rPr>
          <w:rFonts w:ascii="Calibri" w:hAnsi="Calibri" w:cs="Calibri"/>
          <w:i/>
        </w:rPr>
        <w:t>EB</w:t>
      </w:r>
      <w:r w:rsidRPr="00976A67">
        <w:rPr>
          <w:rFonts w:ascii="Calibri" w:hAnsi="Calibri" w:cs="Calibri"/>
          <w:i/>
        </w:rPr>
        <w:t xml:space="preserve">  2017 </w:t>
      </w:r>
      <w:r w:rsidR="00976A67">
        <w:rPr>
          <w:rFonts w:ascii="Calibri" w:hAnsi="Calibri" w:cs="Calibri"/>
          <w:i/>
        </w:rPr>
        <w:t>-</w:t>
      </w:r>
      <w:r w:rsidRPr="00976A67">
        <w:rPr>
          <w:rFonts w:ascii="Calibri" w:hAnsi="Calibri" w:cs="Calibri"/>
          <w:i/>
        </w:rPr>
        <w:t xml:space="preserve"> Present </w:t>
      </w:r>
    </w:p>
    <w:p w14:paraId="3955BCDA" w14:textId="77777777" w:rsidR="00976A67" w:rsidRDefault="00976A67" w:rsidP="00976A67">
      <w:pPr>
        <w:ind w:left="720"/>
        <w:jc w:val="both"/>
        <w:rPr>
          <w:rFonts w:ascii="Calibri" w:hAnsi="Calibri" w:cs="Calibri"/>
        </w:rPr>
      </w:pPr>
    </w:p>
    <w:p w14:paraId="7826541F" w14:textId="6D5F2E13" w:rsidR="003A61E1" w:rsidRPr="00284115" w:rsidRDefault="007C1DE4" w:rsidP="00153A43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Built</w:t>
      </w:r>
      <w:r w:rsidR="00767776" w:rsidRPr="00284115">
        <w:rPr>
          <w:rFonts w:ascii="Calibri" w:hAnsi="Calibri" w:cs="Calibri"/>
        </w:rPr>
        <w:t xml:space="preserve"> </w:t>
      </w:r>
      <w:r w:rsidR="00767776" w:rsidRPr="00284115">
        <w:rPr>
          <w:rFonts w:ascii="Calibri" w:hAnsi="Calibri" w:cs="Calibri"/>
          <w:b/>
          <w:bCs/>
        </w:rPr>
        <w:t>Data lake</w:t>
      </w:r>
      <w:r w:rsidR="00767776" w:rsidRPr="0028411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on</w:t>
      </w:r>
      <w:r w:rsidR="00767776" w:rsidRPr="00284115">
        <w:rPr>
          <w:rFonts w:ascii="Calibri" w:hAnsi="Calibri" w:cs="Calibri"/>
        </w:rPr>
        <w:t xml:space="preserve"> </w:t>
      </w:r>
      <w:r w:rsidR="00767776" w:rsidRPr="007C1DE4">
        <w:rPr>
          <w:rFonts w:ascii="Calibri" w:hAnsi="Calibri" w:cs="Calibri"/>
          <w:b/>
        </w:rPr>
        <w:t>Cloudera -</w:t>
      </w:r>
      <w:r w:rsidR="00767776" w:rsidRPr="00284115">
        <w:rPr>
          <w:rFonts w:ascii="Calibri" w:hAnsi="Calibri" w:cs="Calibri"/>
        </w:rPr>
        <w:t xml:space="preserve"> </w:t>
      </w:r>
      <w:r w:rsidR="00767776" w:rsidRPr="00284115">
        <w:rPr>
          <w:rFonts w:ascii="Calibri" w:hAnsi="Calibri" w:cs="Calibri"/>
          <w:b/>
          <w:bCs/>
        </w:rPr>
        <w:t xml:space="preserve">Hadoop </w:t>
      </w:r>
      <w:r w:rsidR="00474A85">
        <w:rPr>
          <w:rFonts w:ascii="Calibri" w:hAnsi="Calibri" w:cs="Calibri"/>
          <w:b/>
          <w:bCs/>
        </w:rPr>
        <w:t>ecosystem</w:t>
      </w:r>
      <w:r w:rsidR="00474A85" w:rsidRPr="00284115">
        <w:rPr>
          <w:rFonts w:ascii="Calibri" w:hAnsi="Calibri" w:cs="Calibri"/>
        </w:rPr>
        <w:t xml:space="preserve"> and</w:t>
      </w:r>
      <w:r w:rsidR="00474A85">
        <w:rPr>
          <w:rFonts w:ascii="Calibri" w:hAnsi="Calibri" w:cs="Calibri"/>
        </w:rPr>
        <w:t xml:space="preserve"> </w:t>
      </w:r>
      <w:r w:rsidR="00474A85" w:rsidRPr="00474A85">
        <w:rPr>
          <w:rFonts w:ascii="Calibri" w:hAnsi="Calibri" w:cs="Calibri"/>
          <w:b/>
        </w:rPr>
        <w:t>AWS</w:t>
      </w:r>
      <w:r w:rsidR="00474A85">
        <w:rPr>
          <w:rFonts w:ascii="Calibri" w:hAnsi="Calibri" w:cs="Calibri"/>
        </w:rPr>
        <w:t xml:space="preserve"> </w:t>
      </w:r>
    </w:p>
    <w:p w14:paraId="71761442" w14:textId="198ED8E7" w:rsidR="003A61E1" w:rsidRDefault="00767776" w:rsidP="00153A43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Ingested data from various </w:t>
      </w:r>
      <w:r w:rsidRPr="007C1DE4">
        <w:rPr>
          <w:rFonts w:ascii="Calibri" w:hAnsi="Calibri" w:cs="Calibri"/>
          <w:b/>
        </w:rPr>
        <w:t>structured</w:t>
      </w:r>
      <w:r>
        <w:rPr>
          <w:rFonts w:ascii="Calibri" w:hAnsi="Calibri" w:cs="Calibri"/>
        </w:rPr>
        <w:t xml:space="preserve"> </w:t>
      </w:r>
      <w:r w:rsidR="007C1DE4">
        <w:rPr>
          <w:rFonts w:ascii="Calibri" w:hAnsi="Calibri" w:cs="Calibri"/>
        </w:rPr>
        <w:t xml:space="preserve">sources </w:t>
      </w:r>
      <w:r>
        <w:rPr>
          <w:rFonts w:ascii="Calibri" w:hAnsi="Calibri" w:cs="Calibri"/>
        </w:rPr>
        <w:t xml:space="preserve">(Relational data </w:t>
      </w:r>
      <w:r w:rsidR="00E1014B">
        <w:rPr>
          <w:rFonts w:ascii="Calibri" w:hAnsi="Calibri" w:cs="Calibri"/>
        </w:rPr>
        <w:t>bases)</w:t>
      </w:r>
      <w:r>
        <w:rPr>
          <w:rFonts w:ascii="Calibri" w:hAnsi="Calibri" w:cs="Calibri"/>
        </w:rPr>
        <w:t xml:space="preserve"> and </w:t>
      </w:r>
      <w:r w:rsidRPr="007C1DE4">
        <w:rPr>
          <w:rFonts w:ascii="Calibri" w:hAnsi="Calibri" w:cs="Calibri"/>
          <w:b/>
        </w:rPr>
        <w:t xml:space="preserve">Unstructured </w:t>
      </w:r>
      <w:r w:rsidR="007C1DE4" w:rsidRPr="007C1DE4">
        <w:rPr>
          <w:rFonts w:ascii="Calibri" w:hAnsi="Calibri" w:cs="Calibri"/>
        </w:rPr>
        <w:t>sources</w:t>
      </w:r>
    </w:p>
    <w:p w14:paraId="721F09B1" w14:textId="537DA99A" w:rsidR="00E1014B" w:rsidRDefault="00767776" w:rsidP="00153A43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Collaborated with Engineering team in </w:t>
      </w:r>
      <w:r w:rsidR="007C1DE4" w:rsidRPr="007C1DE4">
        <w:rPr>
          <w:rFonts w:ascii="Calibri" w:hAnsi="Calibri" w:cs="Calibri"/>
          <w:b/>
        </w:rPr>
        <w:t xml:space="preserve">designing and </w:t>
      </w:r>
      <w:r w:rsidRPr="007C1DE4">
        <w:rPr>
          <w:rFonts w:ascii="Calibri" w:hAnsi="Calibri" w:cs="Calibri"/>
          <w:b/>
        </w:rPr>
        <w:t>developing open source project</w:t>
      </w:r>
      <w:r w:rsidR="00E1014B" w:rsidRPr="007C1DE4">
        <w:rPr>
          <w:rFonts w:ascii="Calibri" w:hAnsi="Calibri" w:cs="Calibri"/>
          <w:b/>
        </w:rPr>
        <w:t>s</w:t>
      </w:r>
    </w:p>
    <w:p w14:paraId="1156DE45" w14:textId="542F3C33" w:rsidR="00E1014B" w:rsidRDefault="00AF6BD4" w:rsidP="00153A43">
      <w:pPr>
        <w:numPr>
          <w:ilvl w:val="1"/>
          <w:numId w:val="4"/>
        </w:numPr>
        <w:jc w:val="both"/>
        <w:rPr>
          <w:rFonts w:ascii="Calibri" w:hAnsi="Calibri" w:cs="Calibri"/>
        </w:rPr>
      </w:pPr>
      <w:hyperlink r:id="rId12" w:history="1">
        <w:proofErr w:type="spellStart"/>
        <w:r w:rsidR="00E1014B" w:rsidRPr="00E1014B">
          <w:rPr>
            <w:rStyle w:val="Hyperlink"/>
            <w:rFonts w:ascii="Calibri" w:hAnsi="Calibri" w:cs="Calibri"/>
          </w:rPr>
          <w:t>Kosh</w:t>
        </w:r>
        <w:proofErr w:type="spellEnd"/>
      </w:hyperlink>
      <w:r w:rsidR="00E1014B">
        <w:rPr>
          <w:rFonts w:ascii="Calibri" w:hAnsi="Calibri" w:cs="Calibri"/>
        </w:rPr>
        <w:t xml:space="preserve"> - Metadata / MDM repository </w:t>
      </w:r>
    </w:p>
    <w:p w14:paraId="554C48BC" w14:textId="0067B382" w:rsidR="00E1014B" w:rsidRPr="00E1014B" w:rsidRDefault="00AF6BD4" w:rsidP="00153A43">
      <w:pPr>
        <w:numPr>
          <w:ilvl w:val="1"/>
          <w:numId w:val="4"/>
        </w:numPr>
        <w:jc w:val="both"/>
        <w:rPr>
          <w:rStyle w:val="Hyperlink"/>
          <w:rFonts w:ascii="Calibri" w:hAnsi="Calibri" w:cs="Calibri"/>
          <w:color w:val="auto"/>
          <w:u w:val="none"/>
        </w:rPr>
      </w:pPr>
      <w:hyperlink r:id="rId13" w:history="1">
        <w:r w:rsidR="00E1014B">
          <w:rPr>
            <w:rStyle w:val="Hyperlink"/>
            <w:rFonts w:ascii="Calibri" w:hAnsi="Calibri" w:cs="Calibri"/>
            <w:lang w:val="en-IN"/>
          </w:rPr>
          <w:t>D</w:t>
        </w:r>
        <w:r w:rsidR="00E1014B">
          <w:rPr>
            <w:rStyle w:val="Hyperlink"/>
            <w:rFonts w:ascii="Calibri" w:hAnsi="Calibri" w:cs="Calibri"/>
          </w:rPr>
          <w:t>ataSpider</w:t>
        </w:r>
      </w:hyperlink>
      <w:r w:rsidR="00E1014B">
        <w:t xml:space="preserve"> </w:t>
      </w:r>
      <w:r w:rsidR="00E1014B">
        <w:rPr>
          <w:rFonts w:ascii="Calibri" w:hAnsi="Calibri" w:cs="Calibri"/>
        </w:rPr>
        <w:t xml:space="preserve">- Metadata crawler for both structured and unstructured sources </w:t>
      </w:r>
    </w:p>
    <w:p w14:paraId="799C3969" w14:textId="0EC9C25A" w:rsidR="003A61E1" w:rsidRDefault="00AF6BD4" w:rsidP="00153A43">
      <w:pPr>
        <w:numPr>
          <w:ilvl w:val="1"/>
          <w:numId w:val="4"/>
        </w:numPr>
        <w:jc w:val="both"/>
        <w:rPr>
          <w:rFonts w:ascii="Calibri" w:hAnsi="Calibri" w:cs="Calibri"/>
        </w:rPr>
      </w:pPr>
      <w:hyperlink r:id="rId14" w:history="1">
        <w:r w:rsidR="00767776" w:rsidRPr="00FB0B1E">
          <w:rPr>
            <w:rStyle w:val="Hyperlink"/>
            <w:rFonts w:ascii="Calibri" w:hAnsi="Calibri" w:cs="Calibri"/>
            <w:lang w:val="en-IN"/>
          </w:rPr>
          <w:t>BotWorks</w:t>
        </w:r>
      </w:hyperlink>
      <w:r w:rsidR="00767776" w:rsidRPr="00FB0B1E">
        <w:rPr>
          <w:rStyle w:val="Hyperlink"/>
          <w:lang w:val="en-IN"/>
        </w:rPr>
        <w:t xml:space="preserve"> </w:t>
      </w:r>
      <w:r w:rsidR="00767776">
        <w:rPr>
          <w:rFonts w:ascii="Calibri" w:hAnsi="Calibri" w:cs="Calibri"/>
        </w:rPr>
        <w:t xml:space="preserve">– </w:t>
      </w:r>
      <w:r w:rsidR="00E1014B">
        <w:rPr>
          <w:rFonts w:ascii="Calibri" w:hAnsi="Calibri" w:cs="Calibri"/>
        </w:rPr>
        <w:t>D</w:t>
      </w:r>
      <w:r w:rsidR="00767776">
        <w:rPr>
          <w:rFonts w:ascii="Calibri" w:hAnsi="Calibri" w:cs="Calibri"/>
        </w:rPr>
        <w:t xml:space="preserve">istributed message driven workflow engine  </w:t>
      </w:r>
    </w:p>
    <w:p w14:paraId="79535E50" w14:textId="77777777" w:rsidR="003A61E1" w:rsidRDefault="00767776" w:rsidP="00153A43">
      <w:pPr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Automated the generation of </w:t>
      </w:r>
      <w:r>
        <w:rPr>
          <w:rFonts w:ascii="Calibri" w:hAnsi="Calibri" w:cs="Calibri"/>
          <w:b/>
          <w:bCs/>
        </w:rPr>
        <w:t>data ingestion</w:t>
      </w:r>
      <w:r>
        <w:rPr>
          <w:rFonts w:ascii="Calibri" w:hAnsi="Calibri" w:cs="Calibri"/>
        </w:rPr>
        <w:t xml:space="preserve"> pipelines for </w:t>
      </w:r>
      <w:hyperlink r:id="rId15" w:history="1">
        <w:r>
          <w:rPr>
            <w:rStyle w:val="Hyperlink"/>
            <w:rFonts w:ascii="Calibri" w:hAnsi="Calibri" w:cs="Calibri"/>
          </w:rPr>
          <w:t>StreamSets</w:t>
        </w:r>
      </w:hyperlink>
      <w:r>
        <w:rPr>
          <w:rFonts w:ascii="Calibri" w:hAnsi="Calibri" w:cs="Calibri"/>
        </w:rPr>
        <w:t xml:space="preserve"> ETL tool </w:t>
      </w:r>
    </w:p>
    <w:p w14:paraId="5C4C76EB" w14:textId="073BC97F" w:rsidR="00153A43" w:rsidRPr="00153A43" w:rsidRDefault="00767776" w:rsidP="00153A43">
      <w:pPr>
        <w:numPr>
          <w:ilvl w:val="0"/>
          <w:numId w:val="4"/>
        </w:numPr>
        <w:jc w:val="both"/>
        <w:rPr>
          <w:rStyle w:val="Hyperlink"/>
          <w:rFonts w:ascii="Calibri" w:hAnsi="Calibri" w:cs="Calibri"/>
          <w:color w:val="auto"/>
          <w:u w:val="none"/>
        </w:rPr>
      </w:pPr>
      <w:r>
        <w:rPr>
          <w:rFonts w:ascii="Calibri" w:hAnsi="Calibri" w:cs="Calibri"/>
        </w:rPr>
        <w:t>Automated</w:t>
      </w:r>
      <w:r w:rsidR="00474A8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data ingestion using the distributed message driven workflow framework </w:t>
      </w:r>
      <w:hyperlink r:id="rId16" w:history="1">
        <w:r>
          <w:rPr>
            <w:rStyle w:val="Hyperlink"/>
            <w:rFonts w:ascii="Calibri" w:hAnsi="Calibri" w:cs="Calibri"/>
          </w:rPr>
          <w:t>BotWorks</w:t>
        </w:r>
      </w:hyperlink>
      <w:r>
        <w:rPr>
          <w:rStyle w:val="Hyperlink"/>
          <w:rFonts w:ascii="Calibri" w:hAnsi="Calibri" w:cs="Calibri"/>
          <w:b/>
          <w:bCs/>
          <w:sz w:val="20"/>
          <w:szCs w:val="20"/>
        </w:rPr>
        <w:t>.</w:t>
      </w:r>
    </w:p>
    <w:p w14:paraId="5E622C52" w14:textId="7D2A2987" w:rsidR="00153A43" w:rsidRPr="00153A43" w:rsidRDefault="00153A43" w:rsidP="00153A43">
      <w:pPr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 w:rsidRPr="00957D12">
        <w:rPr>
          <w:rStyle w:val="Hyperlink"/>
          <w:rFonts w:ascii="Calibri" w:hAnsi="Calibri" w:cs="Calibri"/>
          <w:color w:val="auto"/>
          <w:u w:val="none"/>
        </w:rPr>
        <w:t xml:space="preserve">Collaborated with Engineering team to solve </w:t>
      </w:r>
      <w:r w:rsidR="00FD256E">
        <w:rPr>
          <w:rStyle w:val="Hyperlink"/>
          <w:rFonts w:ascii="Calibri" w:hAnsi="Calibri" w:cs="Calibri"/>
          <w:b/>
          <w:color w:val="auto"/>
          <w:u w:val="none"/>
        </w:rPr>
        <w:t>u</w:t>
      </w:r>
      <w:r w:rsidRPr="007C1DE4">
        <w:rPr>
          <w:rStyle w:val="Hyperlink"/>
          <w:rFonts w:ascii="Calibri" w:hAnsi="Calibri" w:cs="Calibri"/>
          <w:b/>
          <w:color w:val="auto"/>
          <w:u w:val="none"/>
        </w:rPr>
        <w:t>nstructured - data ingestion problem</w:t>
      </w:r>
      <w:r w:rsidRPr="00957D12">
        <w:rPr>
          <w:rStyle w:val="Hyperlink"/>
          <w:rFonts w:ascii="Calibri" w:hAnsi="Calibri" w:cs="Calibri"/>
          <w:color w:val="auto"/>
          <w:u w:val="none"/>
        </w:rPr>
        <w:t xml:space="preserve"> and increased the </w:t>
      </w:r>
      <w:r w:rsidRPr="00957D12">
        <w:rPr>
          <w:rStyle w:val="Hyperlink"/>
          <w:rFonts w:ascii="Calibri" w:hAnsi="Calibri" w:cs="Calibri"/>
          <w:b/>
          <w:color w:val="auto"/>
          <w:u w:val="none"/>
        </w:rPr>
        <w:t>efficiency of data ingestion by 75%</w:t>
      </w:r>
      <w:r w:rsidRPr="00957D12">
        <w:rPr>
          <w:rStyle w:val="Hyperlink"/>
          <w:rFonts w:ascii="Calibri" w:hAnsi="Calibri" w:cs="Calibri"/>
          <w:color w:val="auto"/>
          <w:u w:val="none"/>
        </w:rPr>
        <w:t xml:space="preserve"> compared to competitor  </w:t>
      </w:r>
    </w:p>
    <w:p w14:paraId="2604D862" w14:textId="0E47A39D" w:rsidR="00153A43" w:rsidRPr="00405A64" w:rsidRDefault="00767776" w:rsidP="00153A43">
      <w:pPr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 w:rsidRPr="00153A43">
        <w:rPr>
          <w:rStyle w:val="Hyperlink"/>
          <w:rFonts w:ascii="Calibri" w:hAnsi="Calibri" w:cs="Calibri"/>
          <w:color w:val="auto"/>
          <w:u w:val="none"/>
        </w:rPr>
        <w:t xml:space="preserve">Developed </w:t>
      </w:r>
      <w:r w:rsidR="00153A43" w:rsidRPr="00153A43">
        <w:rPr>
          <w:rStyle w:val="Hyperlink"/>
          <w:rFonts w:ascii="Calibri" w:hAnsi="Calibri" w:cs="Calibri"/>
          <w:b/>
          <w:bCs/>
          <w:color w:val="auto"/>
          <w:u w:val="none"/>
        </w:rPr>
        <w:t>Semantic Text analysis</w:t>
      </w:r>
      <w:r w:rsidR="00153A43" w:rsidRPr="00153A43">
        <w:rPr>
          <w:rStyle w:val="Hyperlink"/>
          <w:rFonts w:ascii="Calibri" w:hAnsi="Calibri" w:cs="Calibri"/>
          <w:color w:val="auto"/>
          <w:u w:val="none"/>
        </w:rPr>
        <w:t xml:space="preserve"> </w:t>
      </w:r>
      <w:r w:rsidRPr="00153A43">
        <w:rPr>
          <w:rStyle w:val="Hyperlink"/>
          <w:rFonts w:ascii="Calibri" w:hAnsi="Calibri" w:cs="Calibri"/>
          <w:color w:val="auto"/>
          <w:u w:val="none"/>
        </w:rPr>
        <w:t xml:space="preserve">algorithm </w:t>
      </w:r>
      <w:r w:rsidR="00153A43">
        <w:rPr>
          <w:rStyle w:val="Hyperlink"/>
          <w:rFonts w:ascii="Calibri" w:hAnsi="Calibri" w:cs="Calibri"/>
          <w:color w:val="auto"/>
          <w:u w:val="none"/>
        </w:rPr>
        <w:t>to tag annotations in a document.</w:t>
      </w:r>
    </w:p>
    <w:p w14:paraId="02508D6C" w14:textId="77777777" w:rsidR="00405A64" w:rsidRDefault="00405A64" w:rsidP="00405A64">
      <w:pPr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rPr>
          <w:rStyle w:val="Hyperlink"/>
          <w:rFonts w:ascii="Calibri" w:hAnsi="Calibri" w:cs="Calibri"/>
          <w:color w:val="auto"/>
          <w:u w:val="none"/>
        </w:rPr>
        <w:t xml:space="preserve">Installed and maintained tools </w:t>
      </w:r>
      <w:r w:rsidRPr="00405A64">
        <w:rPr>
          <w:rStyle w:val="Hyperlink"/>
          <w:rFonts w:ascii="Calibri" w:hAnsi="Calibri" w:cs="Calibri"/>
          <w:b/>
          <w:color w:val="auto"/>
          <w:u w:val="none"/>
        </w:rPr>
        <w:t xml:space="preserve">GitLab, </w:t>
      </w:r>
      <w:r>
        <w:rPr>
          <w:rStyle w:val="Hyperlink"/>
          <w:rFonts w:ascii="Calibri" w:hAnsi="Calibri" w:cs="Calibri"/>
          <w:b/>
          <w:color w:val="auto"/>
          <w:u w:val="none"/>
        </w:rPr>
        <w:t>JIRA</w:t>
      </w:r>
      <w:r w:rsidRPr="00405A64">
        <w:rPr>
          <w:rStyle w:val="Hyperlink"/>
          <w:rFonts w:ascii="Calibri" w:hAnsi="Calibri" w:cs="Calibri"/>
          <w:b/>
          <w:color w:val="auto"/>
          <w:u w:val="none"/>
        </w:rPr>
        <w:t>, Confluence, Jenkins</w:t>
      </w:r>
      <w:r>
        <w:rPr>
          <w:rStyle w:val="Hyperlink"/>
          <w:rFonts w:ascii="Calibri" w:hAnsi="Calibri" w:cs="Calibri"/>
          <w:color w:val="auto"/>
          <w:u w:val="none"/>
        </w:rPr>
        <w:t xml:space="preserve"> on-premise using </w:t>
      </w:r>
      <w:r w:rsidRPr="00405A64">
        <w:rPr>
          <w:rStyle w:val="Hyperlink"/>
          <w:rFonts w:ascii="Calibri" w:hAnsi="Calibri" w:cs="Calibri"/>
          <w:b/>
          <w:color w:val="auto"/>
          <w:u w:val="none"/>
        </w:rPr>
        <w:t>docker</w:t>
      </w:r>
    </w:p>
    <w:p w14:paraId="6D5C684B" w14:textId="500FC65E" w:rsidR="00405A64" w:rsidRPr="00405A64" w:rsidRDefault="00405A64" w:rsidP="00405A64">
      <w:pPr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 w:rsidRPr="00405A64">
        <w:rPr>
          <w:rStyle w:val="Hyperlink"/>
          <w:rFonts w:ascii="Calibri" w:hAnsi="Calibri" w:cs="Calibri"/>
          <w:b/>
          <w:color w:val="auto"/>
          <w:u w:val="none"/>
        </w:rPr>
        <w:t>Containerized microservices</w:t>
      </w:r>
      <w:r w:rsidRPr="00405A64">
        <w:rPr>
          <w:rStyle w:val="Hyperlink"/>
          <w:rFonts w:ascii="Calibri" w:hAnsi="Calibri" w:cs="Calibri"/>
          <w:color w:val="auto"/>
          <w:u w:val="none"/>
        </w:rPr>
        <w:t xml:space="preserve"> for easier deployment and scalable </w:t>
      </w:r>
      <w:r>
        <w:rPr>
          <w:rStyle w:val="Hyperlink"/>
          <w:rFonts w:ascii="Calibri" w:hAnsi="Calibri" w:cs="Calibri"/>
          <w:color w:val="auto"/>
          <w:u w:val="none"/>
        </w:rPr>
        <w:t xml:space="preserve">of application. </w:t>
      </w:r>
    </w:p>
    <w:p w14:paraId="50A09998" w14:textId="4E4BCCBC" w:rsidR="004219C2" w:rsidRDefault="004219C2" w:rsidP="004219C2">
      <w:pPr>
        <w:ind w:left="720"/>
        <w:jc w:val="both"/>
      </w:pPr>
    </w:p>
    <w:p w14:paraId="4CFA2907" w14:textId="77777777" w:rsidR="005F5404" w:rsidRDefault="005F5404" w:rsidP="004219C2">
      <w:pPr>
        <w:ind w:left="720"/>
        <w:jc w:val="both"/>
      </w:pPr>
    </w:p>
    <w:p w14:paraId="5AFDB638" w14:textId="6ADFD714" w:rsidR="003A61E1" w:rsidRPr="00FD256E" w:rsidRDefault="00767776" w:rsidP="00FD256E">
      <w:pPr>
        <w:pStyle w:val="ListParagraph"/>
        <w:pBdr>
          <w:bottom w:val="single" w:sz="4" w:space="2" w:color="000000"/>
        </w:pBdr>
        <w:ind w:left="0"/>
        <w:jc w:val="both"/>
        <w:rPr>
          <w:rFonts w:ascii="Calibri" w:hAnsi="Calibri" w:cs="Calibri"/>
          <w:i/>
        </w:rPr>
      </w:pPr>
      <w:r w:rsidRPr="00976A67">
        <w:rPr>
          <w:rFonts w:ascii="Calibri" w:hAnsi="Calibri" w:cs="Calibri"/>
          <w:b/>
          <w:sz w:val="28"/>
        </w:rPr>
        <w:t>ExpertScribe</w:t>
      </w:r>
      <w:r w:rsidR="00D13A34">
        <w:rPr>
          <w:rFonts w:ascii="Calibri" w:hAnsi="Calibri" w:cs="Calibri"/>
          <w:b/>
          <w:sz w:val="28"/>
        </w:rPr>
        <w:t xml:space="preserve">, </w:t>
      </w:r>
      <w:r w:rsidR="00D13A34" w:rsidRPr="00FD256E">
        <w:rPr>
          <w:rFonts w:ascii="Calibri" w:hAnsi="Calibri" w:cs="Calibri"/>
        </w:rPr>
        <w:t>Hyderabad</w:t>
      </w:r>
      <w:r w:rsidR="00D13A34" w:rsidRPr="00FD256E">
        <w:rPr>
          <w:rFonts w:ascii="Calibri" w:hAnsi="Calibri" w:cs="Calibri"/>
          <w:b/>
        </w:rPr>
        <w:t xml:space="preserve"> – </w:t>
      </w:r>
      <w:r w:rsidR="00D13A34" w:rsidRPr="00FD256E">
        <w:rPr>
          <w:rFonts w:ascii="Calibri" w:hAnsi="Calibri" w:cs="Calibri"/>
          <w:i/>
        </w:rPr>
        <w:t>Software Engineer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FD256E">
        <w:rPr>
          <w:rFonts w:ascii="Calibri" w:hAnsi="Calibri" w:cs="Calibri"/>
          <w:b/>
        </w:rPr>
        <w:tab/>
      </w:r>
      <w:r w:rsidRPr="00FD256E">
        <w:rPr>
          <w:rFonts w:ascii="Calibri" w:hAnsi="Calibri" w:cs="Calibri"/>
          <w:i/>
        </w:rPr>
        <w:t>J</w:t>
      </w:r>
      <w:r w:rsidR="00976A67" w:rsidRPr="00FD256E">
        <w:rPr>
          <w:rFonts w:ascii="Calibri" w:hAnsi="Calibri" w:cs="Calibri"/>
          <w:i/>
        </w:rPr>
        <w:t>UL</w:t>
      </w:r>
      <w:r w:rsidR="007B5E3A">
        <w:rPr>
          <w:rFonts w:ascii="Calibri" w:hAnsi="Calibri" w:cs="Calibri"/>
          <w:i/>
        </w:rPr>
        <w:t>Y</w:t>
      </w:r>
      <w:r w:rsidR="00976A67" w:rsidRPr="00FD256E">
        <w:rPr>
          <w:rFonts w:ascii="Calibri" w:hAnsi="Calibri" w:cs="Calibri"/>
          <w:i/>
        </w:rPr>
        <w:t xml:space="preserve"> 2</w:t>
      </w:r>
      <w:r w:rsidRPr="00FD256E">
        <w:rPr>
          <w:rFonts w:ascii="Calibri" w:hAnsi="Calibri" w:cs="Calibri"/>
          <w:i/>
        </w:rPr>
        <w:t xml:space="preserve">016 </w:t>
      </w:r>
      <w:r w:rsidR="00976A67" w:rsidRPr="00FD256E">
        <w:rPr>
          <w:rFonts w:ascii="Calibri" w:hAnsi="Calibri" w:cs="Calibri"/>
          <w:i/>
        </w:rPr>
        <w:t xml:space="preserve">– </w:t>
      </w:r>
      <w:r w:rsidRPr="00FD256E">
        <w:rPr>
          <w:rFonts w:ascii="Calibri" w:hAnsi="Calibri" w:cs="Calibri"/>
          <w:i/>
        </w:rPr>
        <w:t>F</w:t>
      </w:r>
      <w:r w:rsidR="00976A67" w:rsidRPr="00FD256E">
        <w:rPr>
          <w:rFonts w:ascii="Calibri" w:hAnsi="Calibri" w:cs="Calibri"/>
          <w:i/>
        </w:rPr>
        <w:t xml:space="preserve">EB </w:t>
      </w:r>
      <w:r w:rsidRPr="00FD256E">
        <w:rPr>
          <w:rFonts w:ascii="Calibri" w:hAnsi="Calibri" w:cs="Calibri"/>
          <w:i/>
        </w:rPr>
        <w:t xml:space="preserve">2017 </w:t>
      </w:r>
    </w:p>
    <w:p w14:paraId="560669E8" w14:textId="77777777" w:rsidR="00B6756E" w:rsidRDefault="00B6756E" w:rsidP="00B6756E">
      <w:pPr>
        <w:ind w:left="720"/>
        <w:jc w:val="both"/>
        <w:rPr>
          <w:rFonts w:ascii="Calibri" w:hAnsi="Calibri" w:cs="Calibri"/>
        </w:rPr>
      </w:pPr>
    </w:p>
    <w:p w14:paraId="08C20C4F" w14:textId="65511C76" w:rsidR="003A61E1" w:rsidRPr="00B6756E" w:rsidRDefault="00767776" w:rsidP="00B6756E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B6756E">
        <w:rPr>
          <w:rFonts w:ascii="Calibri" w:hAnsi="Calibri" w:cs="Calibri"/>
        </w:rPr>
        <w:t xml:space="preserve">Developed and maintained the product </w:t>
      </w:r>
      <w:hyperlink r:id="rId17" w:history="1">
        <w:r w:rsidRPr="009076F1">
          <w:rPr>
            <w:rStyle w:val="Hyperlink"/>
            <w:rFonts w:ascii="Calibri" w:hAnsi="Calibri" w:cs="Calibri"/>
            <w:b/>
          </w:rPr>
          <w:t>ExpertScribe</w:t>
        </w:r>
      </w:hyperlink>
      <w:r w:rsidRPr="009076F1">
        <w:rPr>
          <w:rFonts w:ascii="Calibri" w:hAnsi="Calibri" w:cs="Calibri"/>
        </w:rPr>
        <w:t xml:space="preserve"> </w:t>
      </w:r>
      <w:r w:rsidRPr="00B6756E">
        <w:rPr>
          <w:rFonts w:ascii="Calibri" w:hAnsi="Calibri" w:cs="Calibri"/>
        </w:rPr>
        <w:t>(</w:t>
      </w:r>
      <w:hyperlink r:id="rId18" w:history="1">
        <w:r w:rsidRPr="009076F1">
          <w:rPr>
            <w:rFonts w:ascii="Calibri" w:hAnsi="Calibri" w:cs="Calibri"/>
          </w:rPr>
          <w:t>ExpertScribe – Co-writing online tool for Statement of purpose</w:t>
        </w:r>
      </w:hyperlink>
      <w:r w:rsidRPr="00B6756E">
        <w:rPr>
          <w:rFonts w:ascii="Calibri" w:hAnsi="Calibri" w:cs="Calibri"/>
        </w:rPr>
        <w:t>)</w:t>
      </w:r>
    </w:p>
    <w:p w14:paraId="175EEFB2" w14:textId="7431432A" w:rsidR="003A61E1" w:rsidRPr="00B6756E" w:rsidRDefault="00767776" w:rsidP="00B6756E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B6756E">
        <w:rPr>
          <w:rFonts w:ascii="Calibri" w:hAnsi="Calibri" w:cs="Calibri"/>
        </w:rPr>
        <w:t xml:space="preserve">Integrated </w:t>
      </w:r>
      <w:hyperlink r:id="rId19" w:history="1">
        <w:proofErr w:type="spellStart"/>
        <w:r w:rsidRPr="009076F1">
          <w:rPr>
            <w:rStyle w:val="Hyperlink"/>
            <w:rFonts w:ascii="Calibri" w:hAnsi="Calibri" w:cs="Calibri"/>
            <w:b/>
          </w:rPr>
          <w:t>Instamojo</w:t>
        </w:r>
        <w:proofErr w:type="spellEnd"/>
      </w:hyperlink>
      <w:r w:rsidRPr="009076F1">
        <w:rPr>
          <w:rFonts w:ascii="Calibri" w:hAnsi="Calibri" w:cs="Calibri"/>
          <w:b/>
        </w:rPr>
        <w:t xml:space="preserve"> payment gateway</w:t>
      </w:r>
      <w:r w:rsidRPr="00B6756E">
        <w:rPr>
          <w:rFonts w:ascii="Calibri" w:hAnsi="Calibri" w:cs="Calibri"/>
        </w:rPr>
        <w:t xml:space="preserve"> using Instamojo's Java API for handling payment transactions for the product</w:t>
      </w:r>
    </w:p>
    <w:p w14:paraId="301E2D99" w14:textId="77777777" w:rsidR="003A61E1" w:rsidRPr="00B6756E" w:rsidRDefault="00767776" w:rsidP="00B6756E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B6756E">
        <w:rPr>
          <w:rFonts w:ascii="Calibri" w:hAnsi="Calibri" w:cs="Calibri"/>
        </w:rPr>
        <w:t xml:space="preserve">Implemented </w:t>
      </w:r>
      <w:r w:rsidRPr="009076F1">
        <w:rPr>
          <w:rFonts w:ascii="Calibri" w:hAnsi="Calibri" w:cs="Calibri"/>
          <w:b/>
        </w:rPr>
        <w:t>encryption of passwords</w:t>
      </w:r>
      <w:r w:rsidRPr="00B6756E">
        <w:rPr>
          <w:rFonts w:ascii="Calibri" w:hAnsi="Calibri" w:cs="Calibri"/>
        </w:rPr>
        <w:t xml:space="preserve"> in database</w:t>
      </w:r>
    </w:p>
    <w:p w14:paraId="10C80753" w14:textId="2A609237" w:rsidR="003A61E1" w:rsidRPr="00B6756E" w:rsidRDefault="00995E5E" w:rsidP="00B6756E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Automated e-</w:t>
      </w:r>
      <w:r w:rsidR="00767776" w:rsidRPr="009076F1">
        <w:rPr>
          <w:rFonts w:ascii="Calibri" w:hAnsi="Calibri" w:cs="Calibri"/>
          <w:b/>
        </w:rPr>
        <w:t>mail</w:t>
      </w:r>
      <w:r w:rsidR="009076F1" w:rsidRPr="009076F1">
        <w:rPr>
          <w:rFonts w:ascii="Calibri" w:hAnsi="Calibri" w:cs="Calibri"/>
          <w:b/>
        </w:rPr>
        <w:t xml:space="preserve"> alerts</w:t>
      </w:r>
      <w:r w:rsidR="00767776" w:rsidRPr="00B6756E">
        <w:rPr>
          <w:rFonts w:ascii="Calibri" w:hAnsi="Calibri" w:cs="Calibri"/>
        </w:rPr>
        <w:t xml:space="preserve"> up on Sign in, Sign up &amp; service requests</w:t>
      </w:r>
    </w:p>
    <w:p w14:paraId="41552C4C" w14:textId="77777777" w:rsidR="003A61E1" w:rsidRPr="00B6756E" w:rsidRDefault="00767776" w:rsidP="00B6756E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B6756E">
        <w:rPr>
          <w:rFonts w:ascii="Calibri" w:hAnsi="Calibri" w:cs="Calibri"/>
        </w:rPr>
        <w:t xml:space="preserve">Developed </w:t>
      </w:r>
      <w:r w:rsidRPr="009076F1">
        <w:rPr>
          <w:rFonts w:ascii="Calibri" w:hAnsi="Calibri" w:cs="Calibri"/>
          <w:b/>
        </w:rPr>
        <w:t>admin panel</w:t>
      </w:r>
      <w:r w:rsidRPr="00B6756E">
        <w:rPr>
          <w:rFonts w:ascii="Calibri" w:hAnsi="Calibri" w:cs="Calibri"/>
        </w:rPr>
        <w:t xml:space="preserve"> for ExpertScribe in which several features were implemented which helps admin to get brief status of product and perform crucial operations</w:t>
      </w:r>
    </w:p>
    <w:p w14:paraId="424CF572" w14:textId="4BA0F097" w:rsidR="00D13A34" w:rsidRDefault="00D13A34" w:rsidP="00474A85">
      <w:pPr>
        <w:jc w:val="both"/>
        <w:rPr>
          <w:rFonts w:ascii="Calibri" w:hAnsi="Calibri" w:cs="Calibri"/>
        </w:rPr>
      </w:pPr>
    </w:p>
    <w:p w14:paraId="783AA7C5" w14:textId="7D432560" w:rsidR="00405A64" w:rsidRDefault="00405A64" w:rsidP="00474A85">
      <w:pPr>
        <w:jc w:val="both"/>
        <w:rPr>
          <w:rFonts w:ascii="Calibri" w:hAnsi="Calibri" w:cs="Calibri"/>
        </w:rPr>
      </w:pPr>
    </w:p>
    <w:p w14:paraId="13FDDAF9" w14:textId="0CC6491E" w:rsidR="00405A64" w:rsidRDefault="00405A64" w:rsidP="00474A85">
      <w:pPr>
        <w:jc w:val="both"/>
        <w:rPr>
          <w:rFonts w:ascii="Calibri" w:hAnsi="Calibri" w:cs="Calibri"/>
        </w:rPr>
      </w:pPr>
    </w:p>
    <w:p w14:paraId="2DEFC264" w14:textId="62013C89" w:rsidR="00405A64" w:rsidRDefault="00405A64" w:rsidP="00474A85">
      <w:pPr>
        <w:jc w:val="both"/>
        <w:rPr>
          <w:rFonts w:ascii="Calibri" w:hAnsi="Calibri" w:cs="Calibri"/>
        </w:rPr>
      </w:pPr>
    </w:p>
    <w:p w14:paraId="647C352D" w14:textId="77777777" w:rsidR="00405A64" w:rsidRDefault="00405A64" w:rsidP="00474A85">
      <w:pPr>
        <w:jc w:val="both"/>
        <w:rPr>
          <w:rFonts w:ascii="Calibri" w:hAnsi="Calibri" w:cs="Calibri"/>
        </w:rPr>
      </w:pPr>
    </w:p>
    <w:p w14:paraId="649580F5" w14:textId="77777777" w:rsidR="00474A85" w:rsidRPr="00B6756E" w:rsidRDefault="00474A85" w:rsidP="00474A85">
      <w:pPr>
        <w:pStyle w:val="ListParagraph"/>
        <w:pBdr>
          <w:bottom w:val="single" w:sz="4" w:space="1" w:color="000000"/>
        </w:pBdr>
        <w:ind w:left="0"/>
        <w:jc w:val="both"/>
        <w:rPr>
          <w:rFonts w:ascii="Calibri" w:hAnsi="Calibri" w:cs="Calibri"/>
          <w:b/>
          <w:sz w:val="28"/>
        </w:rPr>
      </w:pPr>
      <w:r w:rsidRPr="00B6756E">
        <w:rPr>
          <w:rFonts w:ascii="Calibri" w:hAnsi="Calibri" w:cs="Calibri"/>
          <w:b/>
          <w:sz w:val="28"/>
        </w:rPr>
        <w:lastRenderedPageBreak/>
        <w:t>ACHIEVEMENTS</w:t>
      </w:r>
    </w:p>
    <w:p w14:paraId="75F3CBB7" w14:textId="77777777" w:rsidR="00474A85" w:rsidRDefault="00474A85" w:rsidP="00474A85">
      <w:pPr>
        <w:ind w:left="720"/>
        <w:jc w:val="both"/>
        <w:rPr>
          <w:rFonts w:ascii="Calibri" w:hAnsi="Calibri" w:cs="Calibri"/>
        </w:rPr>
      </w:pPr>
    </w:p>
    <w:p w14:paraId="0B68BF79" w14:textId="35FD3365" w:rsidR="001F3D16" w:rsidRPr="00405A64" w:rsidRDefault="001F3D16" w:rsidP="001F3D16">
      <w:pPr>
        <w:numPr>
          <w:ilvl w:val="0"/>
          <w:numId w:val="5"/>
        </w:numPr>
        <w:jc w:val="both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</w:rPr>
        <w:t>Received</w:t>
      </w:r>
      <w:bookmarkStart w:id="0" w:name="%25253A299"/>
      <w:bookmarkEnd w:id="0"/>
      <w:r>
        <w:rPr>
          <w:rFonts w:ascii="Calibri" w:hAnsi="Calibri" w:cs="Calibri"/>
        </w:rPr>
        <w:t xml:space="preserve"> “</w:t>
      </w:r>
      <w:r w:rsidR="00FA36AE">
        <w:rPr>
          <w:rFonts w:ascii="Calibri" w:hAnsi="Calibri" w:cs="Calibri"/>
        </w:rPr>
        <w:t xml:space="preserve">GSK - </w:t>
      </w:r>
      <w:r>
        <w:rPr>
          <w:rFonts w:ascii="Calibri" w:hAnsi="Calibri" w:cs="Calibri"/>
        </w:rPr>
        <w:t xml:space="preserve">Global Employee Recognition Award” from </w:t>
      </w:r>
      <w:r w:rsidR="00FA36AE">
        <w:rPr>
          <w:rFonts w:ascii="Calibri" w:hAnsi="Calibri" w:cs="Calibri"/>
        </w:rPr>
        <w:t xml:space="preserve">GlaxoSmithKline </w:t>
      </w:r>
      <w:r>
        <w:rPr>
          <w:rFonts w:ascii="Calibri" w:hAnsi="Calibri" w:cs="Calibri"/>
        </w:rPr>
        <w:t xml:space="preserve">client for the design and development of </w:t>
      </w:r>
      <w:proofErr w:type="spellStart"/>
      <w:r>
        <w:rPr>
          <w:rFonts w:ascii="Calibri" w:hAnsi="Calibri" w:cs="Calibri"/>
        </w:rPr>
        <w:t>Kosh</w:t>
      </w:r>
      <w:proofErr w:type="spellEnd"/>
      <w:r>
        <w:rPr>
          <w:rFonts w:ascii="Calibri" w:hAnsi="Calibri" w:cs="Calibri"/>
        </w:rPr>
        <w:t xml:space="preserve"> and Bots.  </w:t>
      </w:r>
    </w:p>
    <w:p w14:paraId="568134F5" w14:textId="5696E59E" w:rsidR="00474A85" w:rsidRDefault="00474A85" w:rsidP="00474A85">
      <w:pPr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Awarded “Orion Employee of the year” - 2017-2018</w:t>
      </w:r>
    </w:p>
    <w:p w14:paraId="35D981CE" w14:textId="77777777" w:rsidR="00474A85" w:rsidRDefault="00474A85" w:rsidP="00474A85">
      <w:pPr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Awarded “Best employee of the Quarter” - Q3 – 2018 </w:t>
      </w:r>
    </w:p>
    <w:p w14:paraId="31956719" w14:textId="77777777" w:rsidR="00405A64" w:rsidRPr="00474A85" w:rsidRDefault="00405A64" w:rsidP="00405A64">
      <w:pPr>
        <w:jc w:val="both"/>
        <w:rPr>
          <w:rFonts w:ascii="Calibri" w:hAnsi="Calibri" w:cs="Calibri"/>
          <w:b/>
          <w:sz w:val="28"/>
        </w:rPr>
      </w:pPr>
    </w:p>
    <w:p w14:paraId="1607BB56" w14:textId="1392518E" w:rsidR="003A61E1" w:rsidRDefault="00767776">
      <w:pPr>
        <w:pBdr>
          <w:bottom w:val="single" w:sz="4" w:space="1" w:color="000000"/>
        </w:pBd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8"/>
        </w:rPr>
        <w:t>SKILLS</w:t>
      </w:r>
    </w:p>
    <w:p w14:paraId="41AA7F0D" w14:textId="77777777" w:rsidR="003A61E1" w:rsidRDefault="003A61E1">
      <w:pPr>
        <w:jc w:val="both"/>
        <w:rPr>
          <w:rFonts w:ascii="Calibri" w:hAnsi="Calibri" w:cs="Calibri"/>
          <w:sz w:val="20"/>
          <w:szCs w:val="20"/>
        </w:rPr>
      </w:pPr>
    </w:p>
    <w:p w14:paraId="4F3D9213" w14:textId="147B5002" w:rsidR="003A61E1" w:rsidRPr="002E45A4" w:rsidRDefault="00767776" w:rsidP="00083C8B">
      <w:pPr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E45A4">
        <w:rPr>
          <w:rFonts w:ascii="Calibri" w:hAnsi="Calibri" w:cs="Calibri"/>
          <w:b/>
        </w:rPr>
        <w:t xml:space="preserve">Languages </w:t>
      </w:r>
      <w:r w:rsidRPr="002E45A4">
        <w:rPr>
          <w:rFonts w:ascii="Calibri" w:hAnsi="Calibri" w:cs="Calibri"/>
          <w:b/>
        </w:rPr>
        <w:tab/>
      </w:r>
      <w:r w:rsidRPr="002E45A4">
        <w:rPr>
          <w:rFonts w:ascii="Calibri" w:hAnsi="Calibri" w:cs="Calibri"/>
          <w:b/>
        </w:rPr>
        <w:tab/>
      </w:r>
      <w:r w:rsidRPr="002E45A4">
        <w:rPr>
          <w:rFonts w:ascii="Calibri" w:hAnsi="Calibri" w:cs="Calibri"/>
          <w:b/>
        </w:rPr>
        <w:tab/>
        <w:t xml:space="preserve">: </w:t>
      </w:r>
      <w:r w:rsidR="002E45A4">
        <w:rPr>
          <w:rFonts w:ascii="Calibri" w:hAnsi="Calibri" w:cs="Calibri"/>
        </w:rPr>
        <w:t>Java, Java script,</w:t>
      </w:r>
      <w:r w:rsidRPr="002E45A4">
        <w:rPr>
          <w:rFonts w:ascii="Calibri" w:hAnsi="Calibri" w:cs="Calibri"/>
        </w:rPr>
        <w:t xml:space="preserve"> HTML</w:t>
      </w:r>
      <w:r w:rsidR="00B6756E" w:rsidRPr="002E45A4">
        <w:rPr>
          <w:rFonts w:ascii="Calibri" w:hAnsi="Calibri" w:cs="Calibri"/>
        </w:rPr>
        <w:t>5,</w:t>
      </w:r>
      <w:r w:rsidRPr="002E45A4">
        <w:rPr>
          <w:rFonts w:ascii="Calibri" w:hAnsi="Calibri" w:cs="Calibri"/>
        </w:rPr>
        <w:t xml:space="preserve"> CSS3</w:t>
      </w:r>
    </w:p>
    <w:p w14:paraId="0819B627" w14:textId="392151CC" w:rsidR="003A61E1" w:rsidRPr="002E45A4" w:rsidRDefault="00767776" w:rsidP="002E45A4">
      <w:pPr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>Other technologies/services</w:t>
      </w:r>
      <w:r w:rsidR="007C1DE4">
        <w:rPr>
          <w:rFonts w:ascii="Calibri" w:hAnsi="Calibri" w:cs="Calibri"/>
          <w:b/>
          <w:bCs/>
        </w:rPr>
        <w:tab/>
        <w:t>:</w:t>
      </w:r>
      <w:r>
        <w:rPr>
          <w:rFonts w:ascii="Calibri" w:hAnsi="Calibri" w:cs="Calibri"/>
        </w:rPr>
        <w:t xml:space="preserve"> </w:t>
      </w:r>
      <w:r w:rsidR="005F5404">
        <w:rPr>
          <w:rFonts w:ascii="Calibri" w:hAnsi="Calibri" w:cs="Calibri"/>
        </w:rPr>
        <w:t xml:space="preserve">Apache </w:t>
      </w:r>
      <w:r>
        <w:rPr>
          <w:rFonts w:ascii="Calibri" w:hAnsi="Calibri" w:cs="Calibri"/>
        </w:rPr>
        <w:t>Kafka,</w:t>
      </w:r>
      <w:r w:rsidR="00451D92">
        <w:rPr>
          <w:rFonts w:ascii="Calibri" w:hAnsi="Calibri" w:cs="Calibri"/>
        </w:rPr>
        <w:t xml:space="preserve"> Hadoop,</w:t>
      </w:r>
      <w:r>
        <w:rPr>
          <w:rFonts w:ascii="Calibri" w:hAnsi="Calibri" w:cs="Calibri"/>
        </w:rPr>
        <w:t xml:space="preserve"> Docker, AWS, Azure</w:t>
      </w:r>
      <w:r w:rsidR="002E45A4">
        <w:rPr>
          <w:rFonts w:ascii="Calibri" w:hAnsi="Calibri" w:cs="Calibri"/>
        </w:rPr>
        <w:t xml:space="preserve">, </w:t>
      </w:r>
      <w:proofErr w:type="spellStart"/>
      <w:r w:rsidR="002E45A4">
        <w:rPr>
          <w:rFonts w:ascii="Calibri" w:hAnsi="Calibri" w:cs="Calibri"/>
        </w:rPr>
        <w:t>Solr</w:t>
      </w:r>
      <w:proofErr w:type="spellEnd"/>
      <w:r w:rsidR="002E45A4">
        <w:rPr>
          <w:rFonts w:ascii="Calibri" w:hAnsi="Calibri" w:cs="Calibri"/>
        </w:rPr>
        <w:t xml:space="preserve">, </w:t>
      </w:r>
      <w:r w:rsidR="005F5404">
        <w:rPr>
          <w:rFonts w:ascii="Calibri" w:hAnsi="Calibri" w:cs="Calibri"/>
        </w:rPr>
        <w:tab/>
      </w:r>
      <w:r w:rsidR="005F5404">
        <w:rPr>
          <w:rFonts w:ascii="Calibri" w:hAnsi="Calibri" w:cs="Calibri"/>
        </w:rPr>
        <w:tab/>
      </w:r>
      <w:r w:rsidR="005F5404">
        <w:rPr>
          <w:rFonts w:ascii="Calibri" w:hAnsi="Calibri" w:cs="Calibri"/>
        </w:rPr>
        <w:tab/>
      </w:r>
      <w:r w:rsidR="005F5404">
        <w:rPr>
          <w:rFonts w:ascii="Calibri" w:hAnsi="Calibri" w:cs="Calibri"/>
        </w:rPr>
        <w:tab/>
      </w:r>
      <w:r w:rsidR="005F5404">
        <w:rPr>
          <w:rFonts w:ascii="Calibri" w:hAnsi="Calibri" w:cs="Calibri"/>
        </w:rPr>
        <w:tab/>
      </w:r>
      <w:r w:rsidR="005F5404">
        <w:rPr>
          <w:rFonts w:ascii="Calibri" w:hAnsi="Calibri" w:cs="Calibri"/>
        </w:rPr>
        <w:tab/>
      </w:r>
      <w:proofErr w:type="spellStart"/>
      <w:r w:rsidR="002E45A4" w:rsidRPr="002E45A4">
        <w:rPr>
          <w:rFonts w:ascii="Calibri" w:hAnsi="Calibri" w:cs="Calibri"/>
        </w:rPr>
        <w:t>ElasticSearch</w:t>
      </w:r>
      <w:proofErr w:type="spellEnd"/>
      <w:r w:rsidR="002E45A4">
        <w:rPr>
          <w:rFonts w:ascii="Calibri" w:hAnsi="Calibri" w:cs="Calibri"/>
        </w:rPr>
        <w:t>,</w:t>
      </w:r>
      <w:r w:rsidR="005F5404">
        <w:rPr>
          <w:rFonts w:ascii="Calibri" w:hAnsi="Calibri" w:cs="Calibri"/>
        </w:rPr>
        <w:t xml:space="preserve"> </w:t>
      </w:r>
      <w:proofErr w:type="spellStart"/>
      <w:r w:rsidR="002E45A4">
        <w:rPr>
          <w:rFonts w:ascii="Calibri" w:hAnsi="Calibri" w:cs="Calibri"/>
        </w:rPr>
        <w:t>Zoomdata</w:t>
      </w:r>
      <w:proofErr w:type="spellEnd"/>
      <w:r w:rsidR="002E45A4">
        <w:rPr>
          <w:rFonts w:ascii="Calibri" w:hAnsi="Calibri" w:cs="Calibri"/>
        </w:rPr>
        <w:t xml:space="preserve">, </w:t>
      </w:r>
      <w:proofErr w:type="spellStart"/>
      <w:r w:rsidR="00451D92">
        <w:rPr>
          <w:rFonts w:ascii="Calibri" w:hAnsi="Calibri" w:cs="Calibri"/>
        </w:rPr>
        <w:t>StreamSets</w:t>
      </w:r>
      <w:proofErr w:type="spellEnd"/>
      <w:r w:rsidR="00451D92">
        <w:rPr>
          <w:rFonts w:ascii="Calibri" w:hAnsi="Calibri" w:cs="Calibri"/>
        </w:rPr>
        <w:t xml:space="preserve">, </w:t>
      </w:r>
      <w:r w:rsidR="002E45A4">
        <w:rPr>
          <w:rFonts w:ascii="Calibri" w:hAnsi="Calibri" w:cs="Calibri"/>
        </w:rPr>
        <w:t>Jenkins</w:t>
      </w:r>
    </w:p>
    <w:p w14:paraId="5D6DA213" w14:textId="22176843" w:rsidR="003A61E1" w:rsidRDefault="00767776">
      <w:pPr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Frameworks</w:t>
      </w:r>
      <w:r w:rsidR="002E45A4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>:</w:t>
      </w:r>
      <w:r w:rsidR="00451D92">
        <w:rPr>
          <w:rFonts w:ascii="Calibri" w:hAnsi="Calibri" w:cs="Calibri"/>
        </w:rPr>
        <w:t xml:space="preserve"> </w:t>
      </w:r>
      <w:r w:rsidR="002E45A4">
        <w:rPr>
          <w:rFonts w:ascii="Calibri" w:hAnsi="Calibri" w:cs="Calibri"/>
        </w:rPr>
        <w:t xml:space="preserve">Spring, </w:t>
      </w:r>
      <w:r w:rsidR="00451D92">
        <w:rPr>
          <w:rFonts w:ascii="Calibri" w:hAnsi="Calibri" w:cs="Calibri"/>
        </w:rPr>
        <w:t>Hibernate,</w:t>
      </w:r>
      <w:r w:rsidR="00451D92" w:rsidRPr="002E45A4">
        <w:rPr>
          <w:rFonts w:ascii="Calibri" w:hAnsi="Calibri" w:cs="Calibri"/>
        </w:rPr>
        <w:t xml:space="preserve"> </w:t>
      </w:r>
      <w:r w:rsidR="002E45A4" w:rsidRPr="002E45A4">
        <w:rPr>
          <w:rFonts w:ascii="Calibri" w:hAnsi="Calibri" w:cs="Calibri"/>
        </w:rPr>
        <w:t>AngularJS</w:t>
      </w:r>
    </w:p>
    <w:p w14:paraId="51EF9DAD" w14:textId="7EF44BF1" w:rsidR="003A61E1" w:rsidRDefault="00767776">
      <w:pPr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 w:rsidR="00B6756E">
        <w:rPr>
          <w:rFonts w:ascii="Calibri" w:hAnsi="Calibri" w:cs="Calibri"/>
        </w:rPr>
        <w:t>Oracle,</w:t>
      </w:r>
      <w:r>
        <w:rPr>
          <w:rFonts w:ascii="Calibri" w:hAnsi="Calibri" w:cs="Calibri"/>
        </w:rPr>
        <w:t xml:space="preserve"> MySQL, PostgreSQL, Microsoft SQL </w:t>
      </w:r>
      <w:r w:rsidR="00DA2522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erver, AWS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 w:rsidR="00405A64">
        <w:rPr>
          <w:rFonts w:ascii="Calibri" w:hAnsi="Calibri" w:cs="Calibri"/>
        </w:rPr>
        <w:tab/>
      </w:r>
      <w:r w:rsidR="00B6756E">
        <w:rPr>
          <w:rFonts w:ascii="Calibri" w:hAnsi="Calibri" w:cs="Calibri"/>
        </w:rPr>
        <w:t>Redshift</w:t>
      </w:r>
      <w:r>
        <w:rPr>
          <w:rFonts w:ascii="Calibri" w:hAnsi="Calibri" w:cs="Calibri"/>
        </w:rPr>
        <w:t>,</w:t>
      </w:r>
      <w:r w:rsidR="00405A64">
        <w:rPr>
          <w:rFonts w:ascii="Calibri" w:hAnsi="Calibri" w:cs="Calibri"/>
        </w:rPr>
        <w:t xml:space="preserve"> AWS Athena,</w:t>
      </w:r>
      <w:r>
        <w:rPr>
          <w:rFonts w:ascii="Calibri" w:hAnsi="Calibri" w:cs="Calibri"/>
        </w:rPr>
        <w:t xml:space="preserve"> Hive, Impala</w:t>
      </w:r>
    </w:p>
    <w:p w14:paraId="17BDCF59" w14:textId="347E00A6" w:rsidR="003A61E1" w:rsidRPr="002E45A4" w:rsidRDefault="00767776" w:rsidP="002E45A4">
      <w:pPr>
        <w:numPr>
          <w:ilvl w:val="0"/>
          <w:numId w:val="3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Version Control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: </w:t>
      </w:r>
      <w:r>
        <w:rPr>
          <w:rFonts w:ascii="Calibri" w:hAnsi="Calibri" w:cs="Calibri"/>
        </w:rPr>
        <w:t>SVN</w:t>
      </w:r>
      <w:r>
        <w:rPr>
          <w:rFonts w:ascii="Calibri" w:hAnsi="Calibri" w:cs="Calibri"/>
          <w:b/>
        </w:rPr>
        <w:t xml:space="preserve">, </w:t>
      </w:r>
      <w:r>
        <w:rPr>
          <w:rFonts w:ascii="Calibri" w:hAnsi="Calibri" w:cs="Calibri"/>
        </w:rPr>
        <w:t>Git</w:t>
      </w:r>
    </w:p>
    <w:p w14:paraId="67C83936" w14:textId="72FE5777" w:rsidR="003A61E1" w:rsidRDefault="00767776" w:rsidP="00CB3EE5">
      <w:pPr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Knowledge </w:t>
      </w:r>
      <w:proofErr w:type="gramStart"/>
      <w:r w:rsidR="00451D92">
        <w:rPr>
          <w:rFonts w:ascii="Calibri" w:hAnsi="Calibri" w:cs="Calibri"/>
          <w:b/>
        </w:rPr>
        <w:t>on</w:t>
      </w:r>
      <w:bookmarkStart w:id="1" w:name="_GoBack"/>
      <w:bookmarkEnd w:id="1"/>
      <w:r w:rsidR="00B6756E">
        <w:rPr>
          <w:rFonts w:ascii="Calibri" w:hAnsi="Calibri" w:cs="Calibri"/>
          <w:b/>
        </w:rPr>
        <w:t xml:space="preserve"> </w:t>
      </w:r>
      <w:r w:rsidR="00451D92">
        <w:rPr>
          <w:rFonts w:ascii="Calibri" w:hAnsi="Calibri" w:cs="Calibri"/>
          <w:b/>
        </w:rPr>
        <w:tab/>
      </w:r>
      <w:r w:rsidR="00451D92">
        <w:rPr>
          <w:rFonts w:ascii="Calibri" w:hAnsi="Calibri" w:cs="Calibri"/>
          <w:b/>
        </w:rPr>
        <w:tab/>
        <w:t>:</w:t>
      </w:r>
      <w:proofErr w:type="gramEnd"/>
      <w:r w:rsidR="00451D9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Kubernetes</w:t>
      </w:r>
      <w:r w:rsidR="002E45A4">
        <w:rPr>
          <w:rFonts w:ascii="Calibri" w:hAnsi="Calibri" w:cs="Calibri"/>
        </w:rPr>
        <w:t xml:space="preserve">, </w:t>
      </w:r>
      <w:r w:rsidR="00405A64">
        <w:rPr>
          <w:rFonts w:ascii="Calibri" w:hAnsi="Calibri" w:cs="Calibri"/>
        </w:rPr>
        <w:t xml:space="preserve">Python, </w:t>
      </w:r>
      <w:r w:rsidR="002E45A4">
        <w:rPr>
          <w:rFonts w:ascii="Calibri" w:hAnsi="Calibri" w:cs="Calibri"/>
        </w:rPr>
        <w:t>Node JS, Electron JS</w:t>
      </w:r>
      <w:r w:rsidR="00FF191C">
        <w:rPr>
          <w:rFonts w:ascii="Calibri" w:hAnsi="Calibri" w:cs="Calibri"/>
        </w:rPr>
        <w:t xml:space="preserve">, </w:t>
      </w:r>
      <w:proofErr w:type="spellStart"/>
      <w:r w:rsidR="00FF191C">
        <w:rPr>
          <w:rFonts w:ascii="Calibri" w:hAnsi="Calibri" w:cs="Calibri"/>
        </w:rPr>
        <w:t>DataBricks</w:t>
      </w:r>
      <w:proofErr w:type="spellEnd"/>
      <w:r w:rsidR="00FF191C">
        <w:rPr>
          <w:rFonts w:ascii="Calibri" w:hAnsi="Calibri" w:cs="Calibri"/>
        </w:rPr>
        <w:t xml:space="preserve">, </w:t>
      </w:r>
      <w:r w:rsidR="00405A64">
        <w:rPr>
          <w:rFonts w:ascii="Calibri" w:hAnsi="Calibri" w:cs="Calibri"/>
        </w:rPr>
        <w:tab/>
      </w:r>
      <w:r w:rsidR="00405A64">
        <w:rPr>
          <w:rFonts w:ascii="Calibri" w:hAnsi="Calibri" w:cs="Calibri"/>
        </w:rPr>
        <w:tab/>
      </w:r>
      <w:r w:rsidR="00405A64">
        <w:rPr>
          <w:rFonts w:ascii="Calibri" w:hAnsi="Calibri" w:cs="Calibri"/>
        </w:rPr>
        <w:tab/>
      </w:r>
      <w:r w:rsidR="00405A64">
        <w:rPr>
          <w:rFonts w:ascii="Calibri" w:hAnsi="Calibri" w:cs="Calibri"/>
        </w:rPr>
        <w:tab/>
      </w:r>
      <w:r w:rsidR="00405A64">
        <w:rPr>
          <w:rFonts w:ascii="Calibri" w:hAnsi="Calibri" w:cs="Calibri"/>
        </w:rPr>
        <w:tab/>
      </w:r>
      <w:r w:rsidR="00FF191C">
        <w:rPr>
          <w:rFonts w:ascii="Calibri" w:hAnsi="Calibri" w:cs="Calibri"/>
        </w:rPr>
        <w:t>Spark</w:t>
      </w:r>
      <w:r w:rsidR="00CB3EE5">
        <w:rPr>
          <w:rFonts w:ascii="Calibri" w:hAnsi="Calibri" w:cs="Calibri"/>
        </w:rPr>
        <w:t xml:space="preserve">, </w:t>
      </w:r>
      <w:r w:rsidR="0003250F">
        <w:rPr>
          <w:rFonts w:ascii="Calibri" w:hAnsi="Calibri" w:cs="Calibri"/>
        </w:rPr>
        <w:t>MongoDB</w:t>
      </w:r>
      <w:r w:rsidR="00405A64">
        <w:rPr>
          <w:rFonts w:ascii="Calibri" w:hAnsi="Calibri" w:cs="Calibri"/>
        </w:rPr>
        <w:t xml:space="preserve">, Netflix Eureka, Netflix </w:t>
      </w:r>
      <w:proofErr w:type="spellStart"/>
      <w:r w:rsidR="00405A64">
        <w:rPr>
          <w:rFonts w:ascii="Calibri" w:hAnsi="Calibri" w:cs="Calibri"/>
        </w:rPr>
        <w:t>Zuul</w:t>
      </w:r>
      <w:proofErr w:type="spellEnd"/>
      <w:r w:rsidR="00405A64">
        <w:rPr>
          <w:rFonts w:ascii="Calibri" w:hAnsi="Calibri" w:cs="Calibri"/>
        </w:rPr>
        <w:t xml:space="preserve"> gateway</w:t>
      </w:r>
    </w:p>
    <w:p w14:paraId="2569DB44" w14:textId="77777777" w:rsidR="003A61E1" w:rsidRDefault="003A61E1">
      <w:pPr>
        <w:pStyle w:val="ListParagraph"/>
        <w:pBdr>
          <w:bottom w:val="single" w:sz="4" w:space="1" w:color="000000"/>
        </w:pBdr>
        <w:ind w:left="0"/>
        <w:jc w:val="both"/>
        <w:rPr>
          <w:rFonts w:ascii="Calibri" w:hAnsi="Calibri" w:cs="Calibri"/>
          <w:b/>
          <w:sz w:val="28"/>
        </w:rPr>
      </w:pPr>
    </w:p>
    <w:p w14:paraId="74DB53AF" w14:textId="56AE59F4" w:rsidR="003A61E1" w:rsidRPr="00B6756E" w:rsidRDefault="00F52AF5" w:rsidP="00B6756E">
      <w:pPr>
        <w:pStyle w:val="ListParagraph"/>
        <w:pBdr>
          <w:bottom w:val="single" w:sz="4" w:space="1" w:color="000000"/>
        </w:pBdr>
        <w:ind w:left="0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8"/>
        </w:rPr>
        <w:t>EDUCATION</w:t>
      </w:r>
    </w:p>
    <w:p w14:paraId="62927887" w14:textId="5A1B2C14" w:rsidR="00767776" w:rsidRPr="007C1DE4" w:rsidRDefault="00B6756E" w:rsidP="007C1DE4">
      <w:pPr>
        <w:numPr>
          <w:ilvl w:val="0"/>
          <w:numId w:val="5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Electronics and Communication Engineering </w:t>
      </w:r>
      <w:r>
        <w:rPr>
          <w:rFonts w:ascii="Calibri" w:hAnsi="Calibri" w:cs="Calibri"/>
        </w:rPr>
        <w:t xml:space="preserve">(2012-2016), CVR College of Engineering – JNTU, Hyderabad </w:t>
      </w:r>
      <w:r w:rsidR="00D13A34">
        <w:rPr>
          <w:rFonts w:ascii="Calibri" w:hAnsi="Calibri" w:cs="Calibri"/>
        </w:rPr>
        <w:t xml:space="preserve">– </w:t>
      </w:r>
      <w:r w:rsidR="00474A85">
        <w:rPr>
          <w:rFonts w:ascii="Calibri" w:hAnsi="Calibri" w:cs="Calibri"/>
        </w:rPr>
        <w:t>B. Tech</w:t>
      </w:r>
    </w:p>
    <w:sectPr w:rsidR="00767776" w:rsidRPr="007C1DE4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97FD8" w14:textId="77777777" w:rsidR="00AF6BD4" w:rsidRDefault="00AF6BD4">
      <w:r>
        <w:separator/>
      </w:r>
    </w:p>
  </w:endnote>
  <w:endnote w:type="continuationSeparator" w:id="0">
    <w:p w14:paraId="0DCAFEC3" w14:textId="77777777" w:rsidR="00AF6BD4" w:rsidRDefault="00AF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427E7" w14:textId="77777777" w:rsidR="003A61E1" w:rsidRDefault="003A61E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9BE17" w14:textId="77777777" w:rsidR="003A61E1" w:rsidRDefault="003A61E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98CB6" w14:textId="77777777" w:rsidR="003A61E1" w:rsidRDefault="003A61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03C62" w14:textId="77777777" w:rsidR="00AF6BD4" w:rsidRDefault="00AF6BD4">
      <w:r>
        <w:separator/>
      </w:r>
    </w:p>
  </w:footnote>
  <w:footnote w:type="continuationSeparator" w:id="0">
    <w:p w14:paraId="6AC116DB" w14:textId="77777777" w:rsidR="00AF6BD4" w:rsidRDefault="00AF6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1997C" w14:textId="77777777" w:rsidR="003A61E1" w:rsidRDefault="00767776">
    <w:pPr>
      <w:pStyle w:val="Header"/>
    </w:pPr>
    <w:r>
      <w:rPr>
        <w:sz w:val="40"/>
        <w:szCs w:val="40"/>
        <w:lang w:val="en-IN"/>
      </w:rPr>
      <w:t xml:space="preserve">   </w:t>
    </w:r>
  </w:p>
  <w:p w14:paraId="0FE9E3D2" w14:textId="77777777" w:rsidR="003A61E1" w:rsidRDefault="00767776">
    <w:pPr>
      <w:pStyle w:val="Header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974D" w14:textId="77777777" w:rsidR="003A61E1" w:rsidRDefault="003A61E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24pt" o:bullet="t"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2880"/>
        </w:tabs>
        <w:ind w:left="-1395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-1800"/>
        </w:tabs>
        <w:ind w:left="-1800" w:hanging="360"/>
      </w:pPr>
    </w:lvl>
    <w:lvl w:ilvl="2">
      <w:start w:val="1"/>
      <w:numFmt w:val="decimal"/>
      <w:lvlText w:val="%3."/>
      <w:lvlJc w:val="left"/>
      <w:pPr>
        <w:tabs>
          <w:tab w:val="num" w:pos="-1440"/>
        </w:tabs>
        <w:ind w:left="-1440" w:hanging="360"/>
      </w:pPr>
    </w:lvl>
    <w:lvl w:ilvl="3">
      <w:start w:val="1"/>
      <w:numFmt w:val="decimal"/>
      <w:lvlText w:val="%4."/>
      <w:lvlJc w:val="left"/>
      <w:pPr>
        <w:tabs>
          <w:tab w:val="num" w:pos="-1080"/>
        </w:tabs>
        <w:ind w:left="-1080" w:hanging="360"/>
      </w:pPr>
    </w:lvl>
    <w:lvl w:ilvl="4">
      <w:start w:val="1"/>
      <w:numFmt w:val="decimal"/>
      <w:lvlText w:val="%5."/>
      <w:lvlJc w:val="left"/>
      <w:pPr>
        <w:tabs>
          <w:tab w:val="num" w:pos="-720"/>
        </w:tabs>
        <w:ind w:left="-720" w:hanging="360"/>
      </w:pPr>
    </w:lvl>
    <w:lvl w:ilvl="5">
      <w:start w:val="1"/>
      <w:numFmt w:val="decimal"/>
      <w:lvlText w:val="%6."/>
      <w:lvlJc w:val="left"/>
      <w:pPr>
        <w:tabs>
          <w:tab w:val="num" w:pos="-360"/>
        </w:tabs>
        <w:ind w:left="-3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360"/>
      </w:pPr>
    </w:lvl>
    <w:lvl w:ilvl="7">
      <w:start w:val="1"/>
      <w:numFmt w:val="decimal"/>
      <w:lvlText w:val="%8."/>
      <w:lvlJc w:val="left"/>
      <w:pPr>
        <w:tabs>
          <w:tab w:val="num" w:pos="360"/>
        </w:tabs>
        <w:ind w:left="360" w:hanging="360"/>
      </w:pPr>
    </w:lvl>
    <w:lvl w:ilvl="8">
      <w:start w:val="1"/>
      <w:numFmt w:val="decimal"/>
      <w:lvlText w:val="%9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756E"/>
    <w:rsid w:val="0003250F"/>
    <w:rsid w:val="000427C9"/>
    <w:rsid w:val="00153A43"/>
    <w:rsid w:val="001A41E3"/>
    <w:rsid w:val="001F3D16"/>
    <w:rsid w:val="001F40B7"/>
    <w:rsid w:val="002134E4"/>
    <w:rsid w:val="00273B0F"/>
    <w:rsid w:val="00284115"/>
    <w:rsid w:val="002E3001"/>
    <w:rsid w:val="002E45A4"/>
    <w:rsid w:val="00345536"/>
    <w:rsid w:val="003A61E1"/>
    <w:rsid w:val="00405A64"/>
    <w:rsid w:val="0040788D"/>
    <w:rsid w:val="004219C2"/>
    <w:rsid w:val="00451D92"/>
    <w:rsid w:val="00467564"/>
    <w:rsid w:val="00474A85"/>
    <w:rsid w:val="004D7735"/>
    <w:rsid w:val="00532C95"/>
    <w:rsid w:val="005F5404"/>
    <w:rsid w:val="0064586B"/>
    <w:rsid w:val="007144ED"/>
    <w:rsid w:val="00767776"/>
    <w:rsid w:val="007B5E3A"/>
    <w:rsid w:val="007C1DE4"/>
    <w:rsid w:val="009051EA"/>
    <w:rsid w:val="009076F1"/>
    <w:rsid w:val="00952388"/>
    <w:rsid w:val="00957D12"/>
    <w:rsid w:val="00976A67"/>
    <w:rsid w:val="00995E5E"/>
    <w:rsid w:val="009A4168"/>
    <w:rsid w:val="009B00C9"/>
    <w:rsid w:val="00A14DEA"/>
    <w:rsid w:val="00A83A6B"/>
    <w:rsid w:val="00AF6BD4"/>
    <w:rsid w:val="00B6756E"/>
    <w:rsid w:val="00C43E33"/>
    <w:rsid w:val="00C53AE6"/>
    <w:rsid w:val="00CB3EE5"/>
    <w:rsid w:val="00CE0784"/>
    <w:rsid w:val="00D13A34"/>
    <w:rsid w:val="00DA2522"/>
    <w:rsid w:val="00DD30B6"/>
    <w:rsid w:val="00DD734F"/>
    <w:rsid w:val="00E1014B"/>
    <w:rsid w:val="00ED3A7E"/>
    <w:rsid w:val="00F07133"/>
    <w:rsid w:val="00F154B2"/>
    <w:rsid w:val="00F52AF5"/>
    <w:rsid w:val="00FA36AE"/>
    <w:rsid w:val="00FB0B1E"/>
    <w:rsid w:val="00FB793E"/>
    <w:rsid w:val="00FD256E"/>
    <w:rsid w:val="00FE2D24"/>
    <w:rsid w:val="00F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A0087C2"/>
  <w15:chartTrackingRefBased/>
  <w15:docId w15:val="{EDA90023-4735-4C89-A81D-3D1E68B2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rFonts w:ascii="Book Antiqua" w:hAnsi="Book Antiqua" w:cs="Book Antiqua"/>
      <w:b/>
      <w:bCs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eastAsia="Lucida Sans Unicode" w:hAnsi="Times New Roman" w:cs="Tahoma"/>
      <w:b/>
      <w:bCs/>
      <w:sz w:val="36"/>
      <w:szCs w:val="36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 w:cs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OpenSymbol"/>
      <w:sz w:val="20"/>
      <w:szCs w:val="20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sz w:val="28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1Char">
    <w:name w:val="Heading 1 Char"/>
    <w:rPr>
      <w:rFonts w:ascii="Book Antiqua" w:eastAsia="Times New Roman" w:hAnsi="Book Antiqua" w:cs="Times New Roman"/>
      <w:b/>
      <w:bCs/>
      <w:sz w:val="24"/>
      <w:szCs w:val="24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CharAttribute8">
    <w:name w:val="CharAttribute8"/>
    <w:rPr>
      <w:rFonts w:ascii="Times New Roman" w:eastAsia="Times New Roman" w:hAnsi="Times New Roman" w:cs="Times New Roman"/>
      <w:sz w:val="24"/>
    </w:rPr>
  </w:style>
  <w:style w:type="character" w:customStyle="1" w:styleId="CharAttribute7">
    <w:name w:val="CharAttribute7"/>
    <w:rPr>
      <w:rFonts w:ascii="Times New Roman" w:eastAsia="Times New Roman" w:hAnsi="Times New Roman" w:cs="Times New Roman"/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Heading3Char">
    <w:name w:val="Heading 3 Char"/>
    <w:rPr>
      <w:rFonts w:ascii="Calibri Light" w:hAnsi="Calibri Light" w:cs="Calibri Light"/>
      <w:color w:val="1F4D78"/>
      <w:sz w:val="24"/>
      <w:szCs w:val="24"/>
      <w:lang w:val="en-US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NoSpacing">
    <w:name w:val="No Spacing"/>
    <w:qFormat/>
    <w:pPr>
      <w:suppressAutoHyphens/>
    </w:pPr>
    <w:rPr>
      <w:sz w:val="24"/>
      <w:szCs w:val="24"/>
      <w:lang w:eastAsia="ar-SA"/>
    </w:rPr>
  </w:style>
  <w:style w:type="paragraph" w:customStyle="1" w:styleId="ParaAttribute10">
    <w:name w:val="ParaAttribute10"/>
    <w:pPr>
      <w:suppressAutoHyphens/>
    </w:pPr>
    <w:rPr>
      <w:lang w:val="en-IN" w:eastAsia="ar-SA"/>
    </w:rPr>
  </w:style>
  <w:style w:type="paragraph" w:customStyle="1" w:styleId="ParaAttribute3">
    <w:name w:val="ParaAttribute3"/>
    <w:pPr>
      <w:suppressAutoHyphens/>
    </w:pPr>
    <w:rPr>
      <w:lang w:val="en-IN" w:eastAsia="ar-SA"/>
    </w:rPr>
  </w:style>
  <w:style w:type="paragraph" w:customStyle="1" w:styleId="ParaAttribute9">
    <w:name w:val="ParaAttribute9"/>
    <w:pPr>
      <w:suppressAutoHyphens/>
    </w:pPr>
    <w:rPr>
      <w:lang w:val="en-IN" w:eastAsia="ar-SA"/>
    </w:rPr>
  </w:style>
  <w:style w:type="paragraph" w:styleId="ListBullet">
    <w:name w:val="List Bullet"/>
    <w:basedOn w:val="Normal"/>
  </w:style>
  <w:style w:type="character" w:styleId="UnresolvedMention">
    <w:name w:val="Unresolved Mention"/>
    <w:uiPriority w:val="99"/>
    <w:semiHidden/>
    <w:unhideWhenUsed/>
    <w:rsid w:val="00907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odakanalytics/dataspider" TargetMode="External"/><Relationship Id="rId18" Type="http://schemas.openxmlformats.org/officeDocument/2006/relationships/hyperlink" Target="http://www.expertscribe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udaykiran.tippireddy@gmail.com" TargetMode="External"/><Relationship Id="rId12" Type="http://schemas.openxmlformats.org/officeDocument/2006/relationships/hyperlink" Target="https://github.com/modakanalytics/kosh" TargetMode="External"/><Relationship Id="rId17" Type="http://schemas.openxmlformats.org/officeDocument/2006/relationships/hyperlink" Target="http://www.expertscribe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odakanalytics/botwork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udaykiran-reddy-tippireddy-865296104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streamsets.com/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s://www.instamoj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daykiranreddy0608" TargetMode="External"/><Relationship Id="rId14" Type="http://schemas.openxmlformats.org/officeDocument/2006/relationships/hyperlink" Target="https://github.com/modakanalytics/botworks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UDAYKIRAN RESUME</vt:lpstr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UDAYKIRAN RESUME</dc:title>
  <dc:subject/>
  <dc:creator>UDAYKIRAN REDDY</dc:creator>
  <cp:keywords/>
  <cp:lastModifiedBy>Uday Tippireddy</cp:lastModifiedBy>
  <cp:revision>2</cp:revision>
  <cp:lastPrinted>2020-04-24T18:56:00Z</cp:lastPrinted>
  <dcterms:created xsi:type="dcterms:W3CDTF">2020-04-24T18:57:00Z</dcterms:created>
  <dcterms:modified xsi:type="dcterms:W3CDTF">2020-04-24T18:57:00Z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ategory">
    <vt:lpwstr>RESUME</vt:lpwstr>
  </property>
</Properties>
</file>